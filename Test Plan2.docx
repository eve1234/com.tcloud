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1E87" w14:textId="77777777" w:rsidR="003637D1" w:rsidRPr="009F77DA" w:rsidRDefault="003637D1" w:rsidP="003637D1">
      <w:pPr>
        <w:rPr>
          <w:sz w:val="32"/>
          <w:szCs w:val="32"/>
        </w:rPr>
      </w:pPr>
      <w:r w:rsidRPr="009F77DA">
        <w:rPr>
          <w:b/>
          <w:bCs/>
          <w:sz w:val="32"/>
          <w:szCs w:val="32"/>
        </w:rPr>
        <w:t>Test Plan</w:t>
      </w:r>
    </w:p>
    <w:p w14:paraId="7E340358" w14:textId="77777777" w:rsidR="003637D1" w:rsidRDefault="003637D1" w:rsidP="003637D1"/>
    <w:p w14:paraId="2C715329" w14:textId="77777777" w:rsidR="003637D1" w:rsidRDefault="003637D1" w:rsidP="003637D1">
      <w:r>
        <w:rPr>
          <w:b/>
          <w:bCs/>
        </w:rPr>
        <w:t>1. Introduction</w:t>
      </w:r>
    </w:p>
    <w:p w14:paraId="1290200B" w14:textId="3BD6AB3C" w:rsidR="003637D1" w:rsidRDefault="003637D1" w:rsidP="003637D1">
      <w:r>
        <w:t>The purpose of this document is to address the different standards that will apply to the integration and system testing of the Treasure cloud application. Throughout the testing process, I will be applying the test documentation specifications described in the IEEE Standard 829-198 for Software Test Documentation.</w:t>
      </w:r>
    </w:p>
    <w:p w14:paraId="3E29F8CC" w14:textId="77777777" w:rsidR="003637D1" w:rsidRDefault="003637D1" w:rsidP="003637D1"/>
    <w:p w14:paraId="6B3A89CA" w14:textId="77777777" w:rsidR="003637D1" w:rsidRDefault="003637D1" w:rsidP="003637D1">
      <w:r>
        <w:rPr>
          <w:b/>
          <w:bCs/>
        </w:rPr>
        <w:t>2. Objective</w:t>
      </w:r>
    </w:p>
    <w:p w14:paraId="3FC508DD" w14:textId="77777777" w:rsidR="003637D1" w:rsidRDefault="003637D1" w:rsidP="003637D1"/>
    <w:p w14:paraId="04F1D124" w14:textId="77777777" w:rsidR="003637D1" w:rsidRDefault="003637D1" w:rsidP="003637D1">
      <w:r>
        <w:t>The objective of this Test Plan is to define the various Testing strategies and Testing tools for the complete Testing life cycle of this project.</w:t>
      </w:r>
    </w:p>
    <w:p w14:paraId="4BF11729" w14:textId="77777777" w:rsidR="003637D1" w:rsidRDefault="003637D1" w:rsidP="003637D1"/>
    <w:p w14:paraId="7B126BDD" w14:textId="77777777" w:rsidR="003637D1" w:rsidRDefault="003637D1" w:rsidP="003637D1">
      <w:r>
        <w:rPr>
          <w:b/>
          <w:bCs/>
        </w:rPr>
        <w:t>3. Scope</w:t>
      </w:r>
    </w:p>
    <w:p w14:paraId="0CC0F3AD" w14:textId="77777777" w:rsidR="003637D1" w:rsidRDefault="003637D1" w:rsidP="003637D1">
      <w:r>
        <w:t>As per the requirement Specifications, the main tasks are to test and validate the GUI and API integrations.</w:t>
      </w:r>
    </w:p>
    <w:p w14:paraId="6150E706" w14:textId="77777777" w:rsidR="003637D1" w:rsidRDefault="003637D1" w:rsidP="003637D1">
      <w:pPr>
        <w:rPr>
          <w:b/>
          <w:bCs/>
        </w:rPr>
      </w:pPr>
    </w:p>
    <w:p w14:paraId="77BBAD57" w14:textId="77777777" w:rsidR="003637D1" w:rsidRDefault="003637D1" w:rsidP="003637D1">
      <w:r>
        <w:rPr>
          <w:b/>
          <w:bCs/>
        </w:rPr>
        <w:t>3.1 Functions to be tested</w:t>
      </w:r>
    </w:p>
    <w:p w14:paraId="75F5CC7A" w14:textId="77777777" w:rsidR="003637D1" w:rsidRPr="00CB4CB8" w:rsidRDefault="003637D1" w:rsidP="003637D1">
      <w:pPr>
        <w:rPr>
          <w:b/>
          <w:bCs/>
        </w:rPr>
      </w:pPr>
      <w:r w:rsidRPr="00CB4CB8">
        <w:rPr>
          <w:b/>
          <w:bCs/>
        </w:rPr>
        <w:t>3.1.1 Front end automation</w:t>
      </w:r>
    </w:p>
    <w:p w14:paraId="71B2577B" w14:textId="77777777" w:rsidR="003637D1" w:rsidRDefault="003637D1" w:rsidP="003637D1">
      <w:pPr>
        <w:numPr>
          <w:ilvl w:val="0"/>
          <w:numId w:val="1"/>
        </w:numPr>
      </w:pPr>
      <w:r>
        <w:t>Sign up (Create an account)</w:t>
      </w:r>
    </w:p>
    <w:p w14:paraId="61D310ED" w14:textId="77777777" w:rsidR="003637D1" w:rsidRDefault="003637D1" w:rsidP="003637D1">
      <w:pPr>
        <w:numPr>
          <w:ilvl w:val="0"/>
          <w:numId w:val="1"/>
        </w:numPr>
      </w:pPr>
      <w:r>
        <w:t>Upload</w:t>
      </w:r>
    </w:p>
    <w:p w14:paraId="793D4F0D" w14:textId="77777777" w:rsidR="003637D1" w:rsidRDefault="003637D1" w:rsidP="003637D1">
      <w:pPr>
        <w:numPr>
          <w:ilvl w:val="0"/>
          <w:numId w:val="1"/>
        </w:numPr>
      </w:pPr>
      <w:r>
        <w:t>Download</w:t>
      </w:r>
    </w:p>
    <w:p w14:paraId="400EA8B3" w14:textId="77777777" w:rsidR="003637D1" w:rsidRDefault="003637D1" w:rsidP="003637D1">
      <w:pPr>
        <w:numPr>
          <w:ilvl w:val="0"/>
          <w:numId w:val="1"/>
        </w:numPr>
      </w:pPr>
      <w:r>
        <w:t>logout</w:t>
      </w:r>
    </w:p>
    <w:p w14:paraId="0D6AA1FD" w14:textId="77777777" w:rsidR="003637D1" w:rsidRDefault="003637D1" w:rsidP="003637D1"/>
    <w:p w14:paraId="4ED51AE9" w14:textId="77777777" w:rsidR="003637D1" w:rsidRPr="00CB4CB8" w:rsidRDefault="003637D1" w:rsidP="003637D1">
      <w:pPr>
        <w:rPr>
          <w:b/>
          <w:bCs/>
        </w:rPr>
      </w:pPr>
      <w:r w:rsidRPr="00CB4CB8">
        <w:rPr>
          <w:b/>
          <w:bCs/>
        </w:rPr>
        <w:t>3.1.2 Backend Test script</w:t>
      </w:r>
    </w:p>
    <w:p w14:paraId="607638BB" w14:textId="77777777" w:rsidR="003637D1" w:rsidRDefault="003637D1" w:rsidP="003637D1">
      <w:pPr>
        <w:ind w:left="709"/>
      </w:pPr>
      <w:r>
        <w:t>1. signup</w:t>
      </w:r>
    </w:p>
    <w:p w14:paraId="326B40D7" w14:textId="77777777" w:rsidR="003637D1" w:rsidRDefault="003637D1" w:rsidP="003637D1">
      <w:pPr>
        <w:ind w:left="709"/>
      </w:pPr>
      <w:r>
        <w:t>2. login</w:t>
      </w:r>
    </w:p>
    <w:p w14:paraId="2E32921B" w14:textId="0FDCAF62" w:rsidR="003637D1" w:rsidRDefault="003637D1" w:rsidP="00772B42">
      <w:pPr>
        <w:ind w:left="709"/>
      </w:pPr>
      <w:r>
        <w:t>3. recovery id</w:t>
      </w:r>
    </w:p>
    <w:p w14:paraId="651BEB00" w14:textId="77414E07" w:rsidR="003637D1" w:rsidRDefault="00772B42" w:rsidP="003637D1">
      <w:pPr>
        <w:ind w:left="709"/>
      </w:pPr>
      <w:r>
        <w:t>4</w:t>
      </w:r>
      <w:r w:rsidR="003637D1">
        <w:t>. logout</w:t>
      </w:r>
    </w:p>
    <w:p w14:paraId="24492D59" w14:textId="77777777" w:rsidR="003637D1" w:rsidRDefault="003637D1" w:rsidP="003637D1"/>
    <w:p w14:paraId="265D7637" w14:textId="77777777" w:rsidR="003637D1" w:rsidRDefault="003637D1" w:rsidP="003637D1">
      <w:pPr>
        <w:tabs>
          <w:tab w:val="left" w:pos="872"/>
          <w:tab w:val="left" w:pos="897"/>
          <w:tab w:val="left" w:pos="947"/>
          <w:tab w:val="left" w:pos="1074"/>
          <w:tab w:val="left" w:pos="1402"/>
        </w:tabs>
      </w:pPr>
      <w:r>
        <w:rPr>
          <w:b/>
          <w:bCs/>
        </w:rPr>
        <w:t>3.2 Functions not to be tested</w:t>
      </w:r>
    </w:p>
    <w:p w14:paraId="6A8CEF60" w14:textId="77777777" w:rsidR="003637D1" w:rsidRDefault="003637D1" w:rsidP="003637D1">
      <w:r>
        <w:t>Only the above functionalities should be tested.</w:t>
      </w:r>
    </w:p>
    <w:p w14:paraId="3BC81615" w14:textId="77777777" w:rsidR="003637D1" w:rsidRDefault="003637D1" w:rsidP="003637D1"/>
    <w:p w14:paraId="0604062A" w14:textId="77777777" w:rsidR="003637D1" w:rsidRDefault="003637D1" w:rsidP="003637D1">
      <w:r>
        <w:rPr>
          <w:b/>
          <w:bCs/>
        </w:rPr>
        <w:t>4. References</w:t>
      </w:r>
    </w:p>
    <w:p w14:paraId="636D2743" w14:textId="77777777" w:rsidR="003637D1" w:rsidRDefault="003637D1" w:rsidP="003637D1">
      <w:r>
        <w:t xml:space="preserve">Treasure </w:t>
      </w:r>
      <w:proofErr w:type="gramStart"/>
      <w:r>
        <w:t>_  QA</w:t>
      </w:r>
      <w:proofErr w:type="gramEnd"/>
      <w:r>
        <w:t xml:space="preserve"> Engineer Assignment.pdf document.</w:t>
      </w:r>
    </w:p>
    <w:p w14:paraId="6D882368" w14:textId="77777777" w:rsidR="003637D1" w:rsidRDefault="003637D1" w:rsidP="003637D1"/>
    <w:p w14:paraId="1AC34678" w14:textId="3573F7FC" w:rsidR="003637D1" w:rsidRDefault="003637D1" w:rsidP="003637D1">
      <w:pPr>
        <w:rPr>
          <w:b/>
          <w:bCs/>
        </w:rPr>
      </w:pPr>
      <w:r>
        <w:rPr>
          <w:b/>
          <w:bCs/>
        </w:rPr>
        <w:t>5. Testing Process Overview</w:t>
      </w:r>
    </w:p>
    <w:p w14:paraId="50731C78" w14:textId="77777777" w:rsidR="003637D1" w:rsidRDefault="003637D1" w:rsidP="003637D1">
      <w:pPr>
        <w:ind w:left="1080"/>
        <w:rPr>
          <w:b/>
          <w:bCs/>
        </w:rPr>
      </w:pPr>
    </w:p>
    <w:p w14:paraId="6B180E3E" w14:textId="77777777" w:rsidR="003637D1" w:rsidRDefault="003637D1" w:rsidP="003637D1">
      <w:r>
        <w:rPr>
          <w:b/>
          <w:bCs/>
        </w:rPr>
        <w:t>5.1 Test Process</w:t>
      </w:r>
    </w:p>
    <w:p w14:paraId="14E75AE2" w14:textId="05E3EAD4" w:rsidR="003637D1" w:rsidRDefault="003637D1" w:rsidP="003637D1">
      <w:r>
        <w:t>The test process to be followed by QA will be categorised in 2 ways:</w:t>
      </w:r>
    </w:p>
    <w:p w14:paraId="0A965B68" w14:textId="00CABDB2" w:rsidR="003637D1" w:rsidRDefault="003637D1" w:rsidP="003637D1">
      <w:pPr>
        <w:numPr>
          <w:ilvl w:val="0"/>
          <w:numId w:val="2"/>
        </w:numPr>
      </w:pPr>
      <w:r>
        <w:t>The process to be followed when sufficient time is available QA.</w:t>
      </w:r>
    </w:p>
    <w:p w14:paraId="453D6D50" w14:textId="7842315D" w:rsidR="003637D1" w:rsidRDefault="003637D1" w:rsidP="003637D1">
      <w:pPr>
        <w:numPr>
          <w:ilvl w:val="0"/>
          <w:numId w:val="2"/>
        </w:numPr>
      </w:pPr>
      <w:r>
        <w:t>The process to be followed when sufficient time is not available for QA.</w:t>
      </w:r>
    </w:p>
    <w:p w14:paraId="6097694E" w14:textId="77777777" w:rsidR="003637D1" w:rsidRDefault="003637D1" w:rsidP="003637D1"/>
    <w:p w14:paraId="2BAFCDF9" w14:textId="77777777" w:rsidR="003637D1" w:rsidRDefault="003637D1" w:rsidP="003637D1">
      <w:r>
        <w:rPr>
          <w:b/>
          <w:bCs/>
        </w:rPr>
        <w:t>A) Process to be followed when sufficient time is available QA.</w:t>
      </w:r>
    </w:p>
    <w:p w14:paraId="127D8DDF" w14:textId="77777777" w:rsidR="003637D1" w:rsidRDefault="003637D1" w:rsidP="003637D1">
      <w:pPr>
        <w:rPr>
          <w:rFonts w:eastAsia="Times New Roman" w:cs="Segoe UI"/>
          <w:color w:val="091E42"/>
        </w:rPr>
      </w:pPr>
      <w:r>
        <w:t>Understanding Requirements:</w:t>
      </w:r>
    </w:p>
    <w:p w14:paraId="75B85144" w14:textId="7CDC0816" w:rsidR="003637D1" w:rsidRDefault="003637D1" w:rsidP="003637D1">
      <w:pPr>
        <w:numPr>
          <w:ilvl w:val="0"/>
          <w:numId w:val="9"/>
        </w:numPr>
        <w:shd w:val="clear" w:color="auto" w:fill="FFFFFF"/>
        <w:spacing w:before="10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Requirement specifications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3B1292D1" w14:textId="77777777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of requirements will be carried out by QA</w:t>
      </w:r>
    </w:p>
    <w:p w14:paraId="5297322B" w14:textId="202F3D90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Raised queries will be sent by QA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0D6C7816" w14:textId="2E376CA6" w:rsidR="003637D1" w:rsidRDefault="003637D1" w:rsidP="003637D1">
      <w:pPr>
        <w:numPr>
          <w:ilvl w:val="0"/>
          <w:numId w:val="9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Response to queries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15479D04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Preparing Test Cases</w:t>
      </w:r>
    </w:p>
    <w:p w14:paraId="775F5EB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lastRenderedPageBreak/>
        <w:t>QA will prepare test cases to cover requirements.</w:t>
      </w:r>
    </w:p>
    <w:p w14:paraId="20C0AE0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>Preparing Test Matrix:</w:t>
      </w:r>
    </w:p>
    <w:p w14:paraId="1AE0200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233960D8" w14:textId="27B52D16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be preparing </w:t>
      </w:r>
      <w:r w:rsidR="0096534B">
        <w:rPr>
          <w:rFonts w:eastAsia="Times New Roman" w:cs="Segoe UI"/>
          <w:color w:val="091E42"/>
        </w:rPr>
        <w:t xml:space="preserve">a </w:t>
      </w:r>
      <w:r>
        <w:rPr>
          <w:rFonts w:eastAsia="Times New Roman" w:cs="Segoe UI"/>
          <w:color w:val="091E42"/>
        </w:rPr>
        <w:t xml:space="preserve">test matrix </w:t>
      </w:r>
      <w:r w:rsidR="0096534B">
        <w:rPr>
          <w:rFonts w:eastAsia="Times New Roman" w:cs="Segoe UI"/>
          <w:color w:val="091E42"/>
        </w:rPr>
        <w:t>that</w:t>
      </w:r>
      <w:r>
        <w:rPr>
          <w:rFonts w:eastAsia="Times New Roman" w:cs="Segoe UI"/>
          <w:color w:val="091E42"/>
        </w:rPr>
        <w:t xml:space="preserve"> should map test cases respective to requirements, to ensure coverage for requirements.</w:t>
      </w:r>
    </w:p>
    <w:p w14:paraId="6B451010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3862E99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Creating Test Data </w:t>
      </w:r>
    </w:p>
    <w:p w14:paraId="5DB675E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prepare test data before testing.</w:t>
      </w:r>
    </w:p>
    <w:p w14:paraId="3BD6F6D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40C8659B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Executing Test cases</w:t>
      </w:r>
    </w:p>
    <w:p w14:paraId="62EEBA6E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test cases will be executed by QA.</w:t>
      </w:r>
    </w:p>
    <w:p w14:paraId="7B7306F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06DF3F59" w14:textId="77777777" w:rsidR="003637D1" w:rsidRPr="00CB4CB8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Defect Logging </w:t>
      </w:r>
      <w:proofErr w:type="gramStart"/>
      <w:r>
        <w:rPr>
          <w:rFonts w:eastAsia="Times New Roman" w:cs="Segoe UI"/>
          <w:b/>
          <w:bCs/>
          <w:color w:val="091E42"/>
        </w:rPr>
        <w:t>And</w:t>
      </w:r>
      <w:proofErr w:type="gramEnd"/>
      <w:r>
        <w:rPr>
          <w:rFonts w:eastAsia="Times New Roman" w:cs="Segoe UI"/>
          <w:b/>
          <w:bCs/>
          <w:color w:val="091E42"/>
        </w:rPr>
        <w:t xml:space="preserve"> Reporting</w:t>
      </w:r>
    </w:p>
    <w:p w14:paraId="3D8DF87F" w14:textId="1F4FE596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log defects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 via email. Reporting will be provided within the automation test.</w:t>
      </w:r>
    </w:p>
    <w:p w14:paraId="0A82FEB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E71D55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Retesting and regression</w:t>
      </w:r>
    </w:p>
    <w:p w14:paraId="50127346" w14:textId="4B6F614E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This can </w:t>
      </w:r>
      <w:r w:rsidR="0096534B">
        <w:rPr>
          <w:rFonts w:eastAsia="Times New Roman" w:cs="Segoe UI"/>
          <w:color w:val="091E42"/>
        </w:rPr>
        <w:t>be addressed</w:t>
      </w:r>
      <w:r>
        <w:rPr>
          <w:rFonts w:eastAsia="Times New Roman" w:cs="Segoe UI"/>
          <w:color w:val="091E42"/>
        </w:rPr>
        <w:t xml:space="preserve"> </w:t>
      </w:r>
      <w:proofErr w:type="gramStart"/>
      <w:r w:rsidR="0096534B">
        <w:rPr>
          <w:rFonts w:eastAsia="Times New Roman" w:cs="Segoe UI"/>
          <w:color w:val="091E42"/>
        </w:rPr>
        <w:t>at</w:t>
      </w:r>
      <w:r>
        <w:rPr>
          <w:rFonts w:eastAsia="Times New Roman" w:cs="Segoe UI"/>
          <w:color w:val="091E42"/>
        </w:rPr>
        <w:t xml:space="preserve"> a later date</w:t>
      </w:r>
      <w:proofErr w:type="gramEnd"/>
      <w:r>
        <w:rPr>
          <w:rFonts w:eastAsia="Times New Roman" w:cs="Segoe UI"/>
          <w:color w:val="091E42"/>
        </w:rPr>
        <w:t xml:space="preserve"> due to the deadline.</w:t>
      </w:r>
    </w:p>
    <w:p w14:paraId="6EDD2A4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35AAFA0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Delivery</w:t>
      </w:r>
    </w:p>
    <w:p w14:paraId="7B4770B4" w14:textId="45043EEF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Test scripts and automation will be delivered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client via the </w:t>
      </w:r>
      <w:r w:rsidR="0096534B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 of the QA.</w:t>
      </w:r>
    </w:p>
    <w:p w14:paraId="7EBB9B21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7E3B36F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B) Process to be followed when sufficient time is not available for QA.</w:t>
      </w:r>
    </w:p>
    <w:p w14:paraId="40B9D82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requirement:</w:t>
      </w:r>
    </w:p>
    <w:p w14:paraId="34A5882A" w14:textId="0AF4D245" w:rsidR="003637D1" w:rsidRDefault="003637D1" w:rsidP="003637D1">
      <w:pPr>
        <w:numPr>
          <w:ilvl w:val="0"/>
          <w:numId w:val="3"/>
        </w:numPr>
        <w:shd w:val="clear" w:color="auto" w:fill="FFFFFF"/>
        <w:spacing w:before="10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Requirement specifications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4D6577BE" w14:textId="77777777" w:rsidR="003637D1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of requirements will be carried out by QA</w:t>
      </w:r>
    </w:p>
    <w:p w14:paraId="48AF8E9D" w14:textId="6D3347E0" w:rsidR="003637D1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Raised queries will be sent by QA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11FEE7AB" w14:textId="63596006" w:rsidR="003637D1" w:rsidRPr="00CB4CB8" w:rsidRDefault="003637D1" w:rsidP="003637D1">
      <w:pPr>
        <w:numPr>
          <w:ilvl w:val="0"/>
          <w:numId w:val="3"/>
        </w:num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t xml:space="preserve">Response to queries will be sent by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7B0A3B4C" w14:textId="77777777" w:rsidR="003637D1" w:rsidRDefault="003637D1" w:rsidP="003637D1">
      <w:pPr>
        <w:shd w:val="clear" w:color="auto" w:fill="FFFFFF"/>
        <w:spacing w:before="60" w:after="100"/>
        <w:ind w:left="1069"/>
        <w:rPr>
          <w:rFonts w:eastAsia="Times New Roman" w:cs="Segoe UI"/>
          <w:b/>
          <w:bCs/>
          <w:color w:val="091E42"/>
        </w:rPr>
      </w:pPr>
    </w:p>
    <w:p w14:paraId="5291CAF2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Creating Test Data </w:t>
      </w:r>
    </w:p>
    <w:p w14:paraId="3E2374F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prepare test data before testing.</w:t>
      </w:r>
    </w:p>
    <w:p w14:paraId="714AF368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6368C82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b/>
          <w:bCs/>
          <w:color w:val="091E42"/>
        </w:rPr>
        <w:t>Executing Test cases</w:t>
      </w:r>
    </w:p>
    <w:p w14:paraId="45D3653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59DFFD00" w14:textId="176D67EC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be doing </w:t>
      </w:r>
      <w:r w:rsidR="0096534B">
        <w:rPr>
          <w:rFonts w:eastAsia="Times New Roman" w:cs="Segoe UI"/>
          <w:color w:val="091E42"/>
        </w:rPr>
        <w:t>ad-hoc</w:t>
      </w:r>
      <w:r>
        <w:rPr>
          <w:rFonts w:eastAsia="Times New Roman" w:cs="Segoe UI"/>
          <w:color w:val="091E42"/>
        </w:rPr>
        <w:t xml:space="preserve"> testing based on the requirement and test scenarios.</w:t>
      </w:r>
    </w:p>
    <w:p w14:paraId="00F9BE0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07FC8C0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 xml:space="preserve">Defect Logging </w:t>
      </w:r>
      <w:proofErr w:type="gramStart"/>
      <w:r>
        <w:rPr>
          <w:rFonts w:eastAsia="Times New Roman" w:cs="Segoe UI"/>
          <w:b/>
          <w:bCs/>
          <w:color w:val="091E42"/>
        </w:rPr>
        <w:t>And</w:t>
      </w:r>
      <w:proofErr w:type="gramEnd"/>
      <w:r>
        <w:rPr>
          <w:rFonts w:eastAsia="Times New Roman" w:cs="Segoe UI"/>
          <w:b/>
          <w:bCs/>
          <w:color w:val="091E42"/>
        </w:rPr>
        <w:t xml:space="preserve"> Reporting</w:t>
      </w:r>
    </w:p>
    <w:p w14:paraId="7E95C9AD" w14:textId="5B387DB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QA will can log defects to </w:t>
      </w:r>
      <w:r w:rsidR="0096534B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 via email. Reporting will be provided within the automation test.</w:t>
      </w:r>
    </w:p>
    <w:p w14:paraId="53670053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318445CC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lastRenderedPageBreak/>
        <w:t>Retesting and regression</w:t>
      </w:r>
    </w:p>
    <w:p w14:paraId="3A766E30" w14:textId="482D1CA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This can </w:t>
      </w:r>
      <w:r w:rsidR="0096534B">
        <w:rPr>
          <w:rFonts w:eastAsia="Times New Roman" w:cs="Segoe UI"/>
          <w:color w:val="091E42"/>
        </w:rPr>
        <w:t>be addressed</w:t>
      </w:r>
      <w:r>
        <w:rPr>
          <w:rFonts w:eastAsia="Times New Roman" w:cs="Segoe UI"/>
          <w:color w:val="091E42"/>
        </w:rPr>
        <w:t xml:space="preserve"> </w:t>
      </w:r>
      <w:r w:rsidR="00020A91">
        <w:rPr>
          <w:rFonts w:eastAsia="Times New Roman" w:cs="Segoe UI"/>
          <w:color w:val="091E42"/>
        </w:rPr>
        <w:t>later</w:t>
      </w:r>
      <w:r>
        <w:rPr>
          <w:rFonts w:eastAsia="Times New Roman" w:cs="Segoe UI"/>
          <w:color w:val="091E42"/>
        </w:rPr>
        <w:t xml:space="preserve"> due to the deadline.</w:t>
      </w:r>
    </w:p>
    <w:p w14:paraId="6C6E016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b/>
          <w:bCs/>
          <w:color w:val="091E42"/>
        </w:rPr>
      </w:pPr>
    </w:p>
    <w:p w14:paraId="53399235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Delivery</w:t>
      </w:r>
    </w:p>
    <w:p w14:paraId="62AACC66" w14:textId="54F10D7F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Test scripts and automation will be delivered to </w:t>
      </w:r>
      <w:r w:rsidR="00020A91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client via the </w:t>
      </w:r>
      <w:r w:rsidR="00020A91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 of the QA.</w:t>
      </w:r>
    </w:p>
    <w:p w14:paraId="4D705A64" w14:textId="77777777" w:rsidR="003637D1" w:rsidRDefault="003637D1" w:rsidP="003637D1">
      <w:pPr>
        <w:numPr>
          <w:ilvl w:val="1"/>
          <w:numId w:val="4"/>
        </w:num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Bug life cycle:</w:t>
      </w:r>
    </w:p>
    <w:p w14:paraId="6A489966" w14:textId="358B1485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All issues found while testing will be logged </w:t>
      </w:r>
      <w:r w:rsidR="00020A91">
        <w:rPr>
          <w:rFonts w:eastAsia="Times New Roman" w:cs="Segoe UI"/>
          <w:color w:val="091E42"/>
        </w:rPr>
        <w:t>temporarily</w:t>
      </w:r>
      <w:r>
        <w:rPr>
          <w:rFonts w:eastAsia="Times New Roman" w:cs="Segoe UI"/>
          <w:color w:val="091E42"/>
        </w:rPr>
        <w:t xml:space="preserve"> via email to </w:t>
      </w:r>
      <w:r w:rsidR="00020A91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client.</w:t>
      </w:r>
    </w:p>
    <w:p w14:paraId="7E31CD8B" w14:textId="757A4508" w:rsidR="003637D1" w:rsidRDefault="00020A9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bug</w:t>
      </w:r>
      <w:r w:rsidR="003637D1">
        <w:rPr>
          <w:rFonts w:eastAsia="Times New Roman" w:cs="Segoe UI"/>
          <w:color w:val="091E42"/>
        </w:rPr>
        <w:t xml:space="preserve"> life cycle for this project is as follows:</w:t>
      </w:r>
    </w:p>
    <w:p w14:paraId="57A7587D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49FA8B27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684F19" wp14:editId="31AF707D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4507230" cy="2991485"/>
            <wp:effectExtent l="0" t="0" r="0" b="0"/>
            <wp:wrapTopAndBottom/>
            <wp:docPr id="4" name="Picture 2" descr="Diagram, schematic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iagram, schematic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991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9258B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78E21F2F" w14:textId="77777777" w:rsidR="003637D1" w:rsidRDefault="003637D1" w:rsidP="003637D1">
      <w:pPr>
        <w:shd w:val="clear" w:color="auto" w:fill="FFFFFF"/>
        <w:spacing w:before="60" w:after="100"/>
        <w:rPr>
          <w:rFonts w:eastAsia="Times New Roman" w:cs="Segoe UI"/>
          <w:color w:val="091E42"/>
        </w:rPr>
      </w:pPr>
    </w:p>
    <w:p w14:paraId="15D3382D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  <w:r>
        <w:rPr>
          <w:rFonts w:eastAsia="Times New Roman" w:cs="Segoe UI"/>
          <w:color w:val="091E42"/>
        </w:rPr>
        <w:t>Bug Life Cycle</w:t>
      </w:r>
    </w:p>
    <w:p w14:paraId="631ED19D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  <w:r>
        <w:rPr>
          <w:rFonts w:eastAsia="Times New Roman" w:cs="Segoe UI"/>
          <w:i/>
          <w:iCs/>
          <w:color w:val="091E42"/>
        </w:rPr>
        <w:t xml:space="preserve">[Image </w:t>
      </w:r>
      <w:proofErr w:type="spellStart"/>
      <w:proofErr w:type="gramStart"/>
      <w:r>
        <w:rPr>
          <w:rFonts w:eastAsia="Times New Roman" w:cs="Segoe UI"/>
          <w:i/>
          <w:iCs/>
          <w:color w:val="091E42"/>
        </w:rPr>
        <w:t>Credit:https</w:t>
      </w:r>
      <w:proofErr w:type="spellEnd"/>
      <w:proofErr w:type="gramEnd"/>
      <w:r>
        <w:rPr>
          <w:rFonts w:eastAsia="Times New Roman" w:cs="Segoe UI"/>
          <w:i/>
          <w:iCs/>
          <w:color w:val="091E42"/>
        </w:rPr>
        <w:t>:[//www.softwaretestingmaterial.com/bug-life-cycle/]</w:t>
      </w:r>
    </w:p>
    <w:p w14:paraId="305C67E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i/>
          <w:iCs/>
          <w:color w:val="091E42"/>
        </w:rPr>
      </w:pPr>
    </w:p>
    <w:p w14:paraId="6409CF2B" w14:textId="77777777" w:rsidR="003637D1" w:rsidRPr="00CB4CB8" w:rsidRDefault="003637D1" w:rsidP="003637D1">
      <w:pPr>
        <w:numPr>
          <w:ilvl w:val="0"/>
          <w:numId w:val="5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CB4CB8">
        <w:rPr>
          <w:rFonts w:eastAsia="Times New Roman" w:cs="Segoe UI"/>
          <w:b/>
          <w:bCs/>
          <w:color w:val="091E42"/>
        </w:rPr>
        <w:t>Test Strategy</w:t>
      </w:r>
    </w:p>
    <w:p w14:paraId="675D99C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6.1 </w:t>
      </w:r>
      <w:r w:rsidRPr="00CB4CB8">
        <w:rPr>
          <w:rFonts w:eastAsia="Times New Roman" w:cs="Segoe UI"/>
          <w:b/>
          <w:bCs/>
          <w:color w:val="091E42"/>
        </w:rPr>
        <w:t>Test Types</w:t>
      </w:r>
    </w:p>
    <w:p w14:paraId="0CE27757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Black box testing</w:t>
      </w:r>
    </w:p>
    <w:p w14:paraId="6708EF9D" w14:textId="6EB7354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kind of testing focuses on the functional requirements of the software. It enables one to derive sets of input conditions that will fully exercise all functional requirements for a program.</w:t>
      </w:r>
    </w:p>
    <w:p w14:paraId="5CDD3DE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2E9D18B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7. </w:t>
      </w:r>
      <w:r w:rsidRPr="00CB4CB8">
        <w:rPr>
          <w:rFonts w:eastAsia="Times New Roman" w:cs="Segoe UI"/>
          <w:b/>
          <w:bCs/>
          <w:color w:val="091E42"/>
        </w:rPr>
        <w:t>GUI Testing</w:t>
      </w:r>
    </w:p>
    <w:p w14:paraId="5BCA151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will include automating the GUI part of the proposed system.</w:t>
      </w:r>
    </w:p>
    <w:p w14:paraId="72983A25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54FB8404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lastRenderedPageBreak/>
        <w:t xml:space="preserve">8. </w:t>
      </w:r>
      <w:r w:rsidRPr="00CB4CB8">
        <w:rPr>
          <w:rFonts w:eastAsia="Times New Roman" w:cs="Segoe UI"/>
          <w:b/>
          <w:bCs/>
          <w:color w:val="091E42"/>
        </w:rPr>
        <w:t>API Integration Testing</w:t>
      </w:r>
    </w:p>
    <w:p w14:paraId="500480E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Scripts will be developed by the QA for the API backend of the system under test.</w:t>
      </w:r>
    </w:p>
    <w:p w14:paraId="57D28DB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9. </w:t>
      </w:r>
      <w:r w:rsidRPr="00E34BBB">
        <w:rPr>
          <w:rFonts w:eastAsia="Times New Roman" w:cs="Segoe UI"/>
          <w:b/>
          <w:bCs/>
          <w:color w:val="091E42"/>
        </w:rPr>
        <w:t>Performance Testing</w:t>
      </w:r>
    </w:p>
    <w:p w14:paraId="43927C5E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is out of scope for the project.</w:t>
      </w:r>
    </w:p>
    <w:p w14:paraId="65B9FD6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10. </w:t>
      </w:r>
      <w:r w:rsidRPr="00E34BBB">
        <w:rPr>
          <w:rFonts w:eastAsia="Times New Roman" w:cs="Segoe UI"/>
          <w:b/>
          <w:bCs/>
          <w:color w:val="091E42"/>
        </w:rPr>
        <w:t>Security Testing</w:t>
      </w:r>
    </w:p>
    <w:p w14:paraId="2B3B8820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This is out of scope for this project.</w:t>
      </w:r>
    </w:p>
    <w:p w14:paraId="25E20B7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11. </w:t>
      </w:r>
      <w:r w:rsidRPr="00E34BBB">
        <w:rPr>
          <w:rFonts w:eastAsia="Times New Roman" w:cs="Segoe UI"/>
          <w:b/>
          <w:bCs/>
          <w:color w:val="091E42"/>
        </w:rPr>
        <w:t>Automation Testing</w:t>
      </w:r>
    </w:p>
    <w:p w14:paraId="6BDDC364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will be using Cypress as the testing tool to carry the automation.</w:t>
      </w:r>
    </w:p>
    <w:p w14:paraId="359DCF43" w14:textId="77777777" w:rsidR="003637D1" w:rsidRPr="00B6274D" w:rsidRDefault="003637D1" w:rsidP="003637D1">
      <w:pPr>
        <w:numPr>
          <w:ilvl w:val="0"/>
          <w:numId w:val="6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Tools</w:t>
      </w:r>
    </w:p>
    <w:p w14:paraId="0225019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Cypress</w:t>
      </w:r>
    </w:p>
    <w:p w14:paraId="60BB36A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postman</w:t>
      </w:r>
    </w:p>
    <w:p w14:paraId="092B957C" w14:textId="77777777" w:rsidR="003637D1" w:rsidRPr="00B6274D" w:rsidRDefault="003637D1" w:rsidP="003637D1">
      <w:pPr>
        <w:shd w:val="clear" w:color="auto" w:fill="FFFFFF"/>
        <w:spacing w:before="180"/>
        <w:rPr>
          <w:b/>
          <w:bCs/>
        </w:rPr>
      </w:pPr>
      <w:r w:rsidRPr="00B6274D">
        <w:rPr>
          <w:rFonts w:eastAsia="Times New Roman" w:cs="Segoe UI"/>
          <w:b/>
          <w:bCs/>
          <w:color w:val="091E42"/>
        </w:rPr>
        <w:t>Test environment</w:t>
      </w:r>
    </w:p>
    <w:p w14:paraId="68127C1A" w14:textId="77777777" w:rsidR="003637D1" w:rsidRDefault="00B6586E" w:rsidP="003637D1">
      <w:pPr>
        <w:shd w:val="clear" w:color="auto" w:fill="FFFFFF"/>
        <w:spacing w:before="180"/>
      </w:pPr>
      <w:hyperlink r:id="rId8" w:history="1">
        <w:r w:rsidR="003637D1">
          <w:rPr>
            <w:rStyle w:val="Hyperlink"/>
            <w:rFonts w:eastAsia="Times New Roman" w:cs="Segoe UI"/>
            <w:color w:val="091E42"/>
          </w:rPr>
          <w:t>https://app.tcloud.dev.anqlave.io/</w:t>
        </w:r>
      </w:hyperlink>
    </w:p>
    <w:p w14:paraId="282FEB48" w14:textId="77777777" w:rsidR="003637D1" w:rsidRDefault="00B6586E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hyperlink r:id="rId9" w:anchor="/" w:history="1">
        <w:r w:rsidR="003637D1">
          <w:rPr>
            <w:rStyle w:val="Hyperlink"/>
            <w:rFonts w:eastAsia="Times New Roman" w:cs="Segoe UI"/>
            <w:color w:val="091E42"/>
          </w:rPr>
          <w:t>https://app.tcloud.dev.anqlave.io/api/v1/swagger-ui/index.html?configUrl=/api/v1/v3/api-docs/swagger-config#/</w:t>
        </w:r>
      </w:hyperlink>
    </w:p>
    <w:p w14:paraId="5161E9F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3459AD8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Deliverable</w:t>
      </w:r>
    </w:p>
    <w:p w14:paraId="6F62029B" w14:textId="0583918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1.</w:t>
      </w:r>
      <w:r w:rsidR="00020A91">
        <w:rPr>
          <w:rFonts w:eastAsia="Times New Roman" w:cs="Segoe UI"/>
          <w:color w:val="091E42"/>
        </w:rPr>
        <w:t xml:space="preserve"> </w:t>
      </w:r>
      <w:r>
        <w:rPr>
          <w:rFonts w:eastAsia="Times New Roman" w:cs="Segoe UI"/>
          <w:color w:val="091E42"/>
        </w:rPr>
        <w:t>Test Plan</w:t>
      </w:r>
    </w:p>
    <w:p w14:paraId="1E0ADEDC" w14:textId="660ABCE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2. Test automation and postman script will be delivered on </w:t>
      </w:r>
      <w:r w:rsidR="000F18E0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 xml:space="preserve">QA </w:t>
      </w:r>
      <w:r w:rsidR="000F18E0">
        <w:rPr>
          <w:rFonts w:eastAsia="Times New Roman" w:cs="Segoe UI"/>
          <w:color w:val="091E42"/>
        </w:rPr>
        <w:t>GitHub</w:t>
      </w:r>
      <w:r>
        <w:rPr>
          <w:rFonts w:eastAsia="Times New Roman" w:cs="Segoe UI"/>
          <w:color w:val="091E42"/>
        </w:rPr>
        <w:t xml:space="preserve"> account.</w:t>
      </w:r>
    </w:p>
    <w:p w14:paraId="22145CC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02387413" w14:textId="77777777" w:rsidR="003637D1" w:rsidRPr="00B6274D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Entry Criteria</w:t>
      </w:r>
    </w:p>
    <w:p w14:paraId="4AC9A357" w14:textId="1222A741" w:rsidR="003637D1" w:rsidRDefault="00246146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The test</w:t>
      </w:r>
      <w:r w:rsidR="003637D1">
        <w:rPr>
          <w:rFonts w:eastAsia="Times New Roman" w:cs="Segoe UI"/>
          <w:color w:val="091E42"/>
        </w:rPr>
        <w:t xml:space="preserve"> environment should be in place ready for testing.</w:t>
      </w:r>
    </w:p>
    <w:p w14:paraId="348C216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QA should have read and played around the system under test to understand the requirements.</w:t>
      </w:r>
    </w:p>
    <w:p w14:paraId="7EEAC40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All test tools (cypress and postman) should be installed and ready for use.</w:t>
      </w:r>
    </w:p>
    <w:p w14:paraId="0F706A83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</w:p>
    <w:p w14:paraId="66B2EF31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Suspension Criteria</w:t>
      </w:r>
    </w:p>
    <w:p w14:paraId="798F0F34" w14:textId="77777777" w:rsidR="003637D1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Software or hardware problems.</w:t>
      </w:r>
    </w:p>
    <w:p w14:paraId="00472705" w14:textId="3163BCB4" w:rsidR="003637D1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The system under test contains serious defects where there's no </w:t>
      </w:r>
      <w:r w:rsidR="00246146">
        <w:rPr>
          <w:rFonts w:eastAsia="Times New Roman" w:cs="Segoe UI"/>
          <w:color w:val="091E42"/>
        </w:rPr>
        <w:t>workaround</w:t>
      </w:r>
      <w:r>
        <w:rPr>
          <w:rFonts w:eastAsia="Times New Roman" w:cs="Segoe UI"/>
          <w:color w:val="091E42"/>
        </w:rPr>
        <w:t>.</w:t>
      </w:r>
    </w:p>
    <w:p w14:paraId="44B0984C" w14:textId="4A0D6D51" w:rsidR="003637D1" w:rsidRPr="00CB4CB8" w:rsidRDefault="003637D1" w:rsidP="003637D1">
      <w:pPr>
        <w:numPr>
          <w:ilvl w:val="0"/>
          <w:numId w:val="7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>
        <w:rPr>
          <w:rFonts w:eastAsia="Times New Roman" w:cs="Segoe UI"/>
          <w:color w:val="091E42"/>
        </w:rPr>
        <w:t xml:space="preserve">QA lacks resources to carry out </w:t>
      </w:r>
      <w:r w:rsidR="00DF0815">
        <w:rPr>
          <w:rFonts w:eastAsia="Times New Roman" w:cs="Segoe UI"/>
          <w:color w:val="091E42"/>
        </w:rPr>
        <w:t xml:space="preserve">the </w:t>
      </w:r>
      <w:r>
        <w:rPr>
          <w:rFonts w:eastAsia="Times New Roman" w:cs="Segoe UI"/>
          <w:color w:val="091E42"/>
        </w:rPr>
        <w:t>test.</w:t>
      </w:r>
    </w:p>
    <w:p w14:paraId="45CF7F44" w14:textId="77777777" w:rsidR="003637D1" w:rsidRDefault="003637D1" w:rsidP="003637D1">
      <w:pPr>
        <w:shd w:val="clear" w:color="auto" w:fill="FFFFFF"/>
        <w:spacing w:before="180"/>
        <w:ind w:left="720"/>
        <w:rPr>
          <w:rFonts w:eastAsia="Times New Roman" w:cs="Segoe UI"/>
          <w:b/>
          <w:bCs/>
          <w:color w:val="091E42"/>
        </w:rPr>
      </w:pPr>
    </w:p>
    <w:p w14:paraId="44522BE5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Resumption</w:t>
      </w:r>
    </w:p>
    <w:p w14:paraId="1F6AC204" w14:textId="14A09F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Once the above problems </w:t>
      </w:r>
      <w:r w:rsidR="0072633C">
        <w:rPr>
          <w:rFonts w:eastAsia="Times New Roman" w:cs="Segoe UI"/>
          <w:color w:val="091E42"/>
        </w:rPr>
        <w:t>have</w:t>
      </w:r>
      <w:r>
        <w:rPr>
          <w:rFonts w:eastAsia="Times New Roman" w:cs="Segoe UI"/>
          <w:color w:val="091E42"/>
        </w:rPr>
        <w:t xml:space="preserve"> been solved, </w:t>
      </w:r>
      <w:r w:rsidR="0072633C">
        <w:rPr>
          <w:rFonts w:eastAsia="Times New Roman" w:cs="Segoe UI"/>
          <w:color w:val="091E42"/>
        </w:rPr>
        <w:t>the QA</w:t>
      </w:r>
      <w:r>
        <w:rPr>
          <w:rFonts w:eastAsia="Times New Roman" w:cs="Segoe UI"/>
          <w:color w:val="091E42"/>
        </w:rPr>
        <w:t xml:space="preserve"> can carry out testing.</w:t>
      </w:r>
    </w:p>
    <w:p w14:paraId="5DA1D46A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</w:p>
    <w:p w14:paraId="245ED2D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b/>
          <w:bCs/>
          <w:color w:val="091E42"/>
        </w:rPr>
        <w:t>Exit Criteria</w:t>
      </w:r>
    </w:p>
    <w:p w14:paraId="64CBE80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Once all requirement of the functional in testing scope is covered.</w:t>
      </w:r>
    </w:p>
    <w:p w14:paraId="7D9272BE" w14:textId="3929DE65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Once the deadline - 27</w:t>
      </w:r>
      <w:r>
        <w:rPr>
          <w:rFonts w:eastAsia="Times New Roman" w:cs="Segoe UI"/>
          <w:color w:val="091E42"/>
          <w:vertAlign w:val="superscript"/>
        </w:rPr>
        <w:t>th</w:t>
      </w:r>
      <w:r>
        <w:rPr>
          <w:rFonts w:eastAsia="Times New Roman" w:cs="Segoe UI"/>
          <w:color w:val="091E42"/>
        </w:rPr>
        <w:t xml:space="preserve"> September 2021, has been reached.</w:t>
      </w:r>
    </w:p>
    <w:p w14:paraId="7648E76B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Deliverables are ready</w:t>
      </w:r>
    </w:p>
    <w:p w14:paraId="65E2F293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</w:p>
    <w:p w14:paraId="4E80D13C" w14:textId="77777777" w:rsidR="003637D1" w:rsidRPr="00B6274D" w:rsidRDefault="003637D1" w:rsidP="003637D1">
      <w:p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B6274D">
        <w:rPr>
          <w:rFonts w:eastAsia="Times New Roman" w:cs="Segoe UI"/>
          <w:b/>
          <w:bCs/>
          <w:color w:val="091E42"/>
        </w:rPr>
        <w:t>Risk</w:t>
      </w:r>
    </w:p>
    <w:p w14:paraId="3EE7D0D9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Domain and project knowledge</w:t>
      </w:r>
    </w:p>
    <w:p w14:paraId="5E43FDCE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the requirements</w:t>
      </w:r>
    </w:p>
    <w:p w14:paraId="716CB408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Understanding how the backend works (backend requirement).</w:t>
      </w:r>
    </w:p>
    <w:p w14:paraId="72437BD5" w14:textId="77777777" w:rsidR="003637D1" w:rsidRPr="00CB4CB8" w:rsidRDefault="003637D1" w:rsidP="003637D1">
      <w:pPr>
        <w:numPr>
          <w:ilvl w:val="0"/>
          <w:numId w:val="8"/>
        </w:numPr>
        <w:shd w:val="clear" w:color="auto" w:fill="FFFFFF"/>
        <w:spacing w:before="180"/>
        <w:rPr>
          <w:rFonts w:eastAsia="Times New Roman" w:cs="Segoe UI"/>
          <w:b/>
          <w:bCs/>
          <w:color w:val="091E42"/>
        </w:rPr>
      </w:pPr>
      <w:r w:rsidRPr="00CB4CB8">
        <w:rPr>
          <w:rFonts w:eastAsia="Times New Roman" w:cs="Segoe UI"/>
          <w:b/>
          <w:bCs/>
          <w:color w:val="091E42"/>
        </w:rPr>
        <w:t>Acronyms</w:t>
      </w:r>
    </w:p>
    <w:p w14:paraId="21F28DFF" w14:textId="77777777" w:rsidR="003637D1" w:rsidRDefault="003637D1" w:rsidP="003637D1">
      <w:pPr>
        <w:shd w:val="clear" w:color="auto" w:fill="FFFFFF"/>
        <w:spacing w:before="18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>GUI: Graphical User Interface.</w:t>
      </w:r>
    </w:p>
    <w:p w14:paraId="713E2D9A" w14:textId="77777777" w:rsidR="003637D1" w:rsidRDefault="003637D1" w:rsidP="003637D1">
      <w:pPr>
        <w:shd w:val="clear" w:color="auto" w:fill="FFFFFF"/>
        <w:spacing w:before="180"/>
      </w:pPr>
      <w:r>
        <w:rPr>
          <w:rFonts w:eastAsia="Times New Roman" w:cs="Segoe UI"/>
          <w:color w:val="091E42"/>
        </w:rPr>
        <w:t>RTM: Requirement Traceability Matrix.</w:t>
      </w:r>
    </w:p>
    <w:p w14:paraId="1D1413E7" w14:textId="77777777" w:rsidR="00B67856" w:rsidRDefault="00B67856"/>
    <w:sectPr w:rsidR="00B67856">
      <w:footerReference w:type="even" r:id="rId10"/>
      <w:footerReference w:type="default" r:id="rId11"/>
      <w:pgSz w:w="11906" w:h="16838"/>
      <w:pgMar w:top="1134" w:right="1134" w:bottom="1134" w:left="10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DAD4" w14:textId="77777777" w:rsidR="00B6586E" w:rsidRDefault="00B6586E">
      <w:r>
        <w:separator/>
      </w:r>
    </w:p>
  </w:endnote>
  <w:endnote w:type="continuationSeparator" w:id="0">
    <w:p w14:paraId="0DA0EFFC" w14:textId="77777777" w:rsidR="00B6586E" w:rsidRDefault="00B6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1773"/>
      <w:docPartObj>
        <w:docPartGallery w:val="Page Numbers (Bottom of Page)"/>
        <w:docPartUnique/>
      </w:docPartObj>
    </w:sdtPr>
    <w:sdtContent>
      <w:p w14:paraId="4C2418CC" w14:textId="444397CA" w:rsidR="009F77DA" w:rsidRDefault="009F77DA" w:rsidP="007501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5EF034" w14:textId="77777777" w:rsidR="00B6274D" w:rsidRDefault="00B6586E" w:rsidP="009F77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5690706"/>
      <w:docPartObj>
        <w:docPartGallery w:val="Page Numbers (Bottom of Page)"/>
        <w:docPartUnique/>
      </w:docPartObj>
    </w:sdtPr>
    <w:sdtContent>
      <w:p w14:paraId="2D9FF568" w14:textId="05033D46" w:rsidR="009F77DA" w:rsidRDefault="009F77DA" w:rsidP="007501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B87E43" w14:textId="4C3F06DC" w:rsidR="00B6274D" w:rsidRDefault="009F77DA" w:rsidP="009F77DA">
    <w:pPr>
      <w:pStyle w:val="Footer"/>
      <w:ind w:right="360"/>
    </w:pPr>
    <w:r>
      <w:t>Yvonne Kwarteng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D2F4" w14:textId="77777777" w:rsidR="00B6586E" w:rsidRDefault="00B6586E">
      <w:r>
        <w:separator/>
      </w:r>
    </w:p>
  </w:footnote>
  <w:footnote w:type="continuationSeparator" w:id="0">
    <w:p w14:paraId="202639A0" w14:textId="77777777" w:rsidR="00B6586E" w:rsidRDefault="00B6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A"/>
    <w:multiLevelType w:val="multilevel"/>
    <w:tmpl w:val="0000000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C"/>
    <w:multiLevelType w:val="multilevel"/>
    <w:tmpl w:val="0000000C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9C80EF8"/>
    <w:multiLevelType w:val="hybridMultilevel"/>
    <w:tmpl w:val="D4D44FC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D1"/>
    <w:rsid w:val="00020A91"/>
    <w:rsid w:val="000F18E0"/>
    <w:rsid w:val="00246146"/>
    <w:rsid w:val="003637D1"/>
    <w:rsid w:val="0072633C"/>
    <w:rsid w:val="00772B42"/>
    <w:rsid w:val="0096534B"/>
    <w:rsid w:val="009F77DA"/>
    <w:rsid w:val="00B6586E"/>
    <w:rsid w:val="00B67856"/>
    <w:rsid w:val="00D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C9D5"/>
  <w15:chartTrackingRefBased/>
  <w15:docId w15:val="{AF89B5BE-48D3-6F47-81E8-BD3821EB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D1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7D1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7D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37D1"/>
    <w:rPr>
      <w:rFonts w:ascii="Times New Roman" w:eastAsia="Arial Unicode MS" w:hAnsi="Times New Roma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637D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37D1"/>
    <w:rPr>
      <w:rFonts w:ascii="Times New Roman" w:eastAsia="Arial Unicode MS" w:hAnsi="Times New Roman" w:cs="Mangal"/>
      <w:kern w:val="1"/>
      <w:szCs w:val="21"/>
      <w:lang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9F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tcloud.dev.anqlave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tcloud.dev.anqlave.io/api/v1/swagger-ui/index.html?configUrl=/api/v1/v3/api-docs/swagger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777AC2-FB84-F54D-BB60-B5131E28680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Kwarteng</dc:creator>
  <cp:keywords/>
  <dc:description/>
  <cp:lastModifiedBy>Yvonne Kwarteng</cp:lastModifiedBy>
  <cp:revision>8</cp:revision>
  <dcterms:created xsi:type="dcterms:W3CDTF">2021-09-26T18:07:00Z</dcterms:created>
  <dcterms:modified xsi:type="dcterms:W3CDTF">2021-09-27T15:15:00Z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documentId_5629</vt:lpwstr>
  </property>
  <property fmtid="{D5CDD505-2E9C-101B-9397-08002B2CF9AE}" pid="3" name="grammarly_documentContext">
    <vt:lpwstr>{"goals":[],"domain":"general","emotions":[],"dialect":"british"}</vt:lpwstr>
  </property>
</Properties>
</file>